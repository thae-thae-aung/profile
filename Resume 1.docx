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5448" w14:textId="64A5F48F" w:rsidR="00F5689F" w:rsidRPr="0074558B" w:rsidRDefault="00F5689F" w:rsidP="00F5689F">
      <w:pPr>
        <w:rPr>
          <w:lang w:val="en-GB"/>
        </w:rPr>
      </w:pPr>
    </w:p>
    <w:tbl>
      <w:tblPr>
        <w:tblW w:w="5223" w:type="pct"/>
        <w:tblLook w:val="0600" w:firstRow="0" w:lastRow="0" w:firstColumn="0" w:lastColumn="0" w:noHBand="1" w:noVBand="1"/>
      </w:tblPr>
      <w:tblGrid>
        <w:gridCol w:w="6682"/>
        <w:gridCol w:w="500"/>
        <w:gridCol w:w="3736"/>
      </w:tblGrid>
      <w:tr w:rsidR="00E6525B" w:rsidRPr="0074558B" w14:paraId="48DB7781" w14:textId="77777777" w:rsidTr="00F87D6D">
        <w:trPr>
          <w:trHeight w:val="1886"/>
        </w:trPr>
        <w:tc>
          <w:tcPr>
            <w:tcW w:w="3060" w:type="pct"/>
          </w:tcPr>
          <w:p w14:paraId="72CE8A84" w14:textId="39CBF29E" w:rsidR="00E6525B" w:rsidRPr="0074558B" w:rsidRDefault="00D139D2" w:rsidP="004A1D09">
            <w:pPr>
              <w:pStyle w:val="Title"/>
              <w:rPr>
                <w:lang w:val="en-GB"/>
              </w:rPr>
            </w:pPr>
            <w:r w:rsidRPr="00D139D2">
              <w:rPr>
                <w:lang w:val="en-GB"/>
              </w:rPr>
              <w:t>Thae Thae Aung</w:t>
            </w:r>
          </w:p>
        </w:tc>
        <w:tc>
          <w:tcPr>
            <w:tcW w:w="229" w:type="pct"/>
          </w:tcPr>
          <w:p w14:paraId="78A4CC68" w14:textId="3E426C7F" w:rsidR="00E6525B" w:rsidRPr="0074558B" w:rsidRDefault="00E6525B" w:rsidP="00F5689F">
            <w:pPr>
              <w:rPr>
                <w:lang w:val="en-GB"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6542A5B2" w14:textId="201E7C2B" w:rsidR="00E6525B" w:rsidRPr="00D139D2" w:rsidRDefault="00B90E3A" w:rsidP="00B90E3A">
            <w:pPr>
              <w:pStyle w:val="BodyContactInfo"/>
              <w:ind w:left="0"/>
              <w:rPr>
                <w:color w:val="000000" w:themeColor="text1"/>
                <w:lang w:val="en-GB"/>
              </w:rPr>
            </w:pPr>
            <w:r w:rsidRPr="00D139D2">
              <w:rPr>
                <w:color w:val="000000" w:themeColor="text1"/>
                <w:lang w:val="en-GB"/>
              </w:rPr>
              <w:t xml:space="preserve">I want to become someone useful and </w:t>
            </w:r>
            <w:r w:rsidR="00AE5EFF" w:rsidRPr="00D139D2">
              <w:rPr>
                <w:color w:val="000000" w:themeColor="text1"/>
                <w:lang w:val="en-GB"/>
              </w:rPr>
              <w:t xml:space="preserve">an </w:t>
            </w:r>
            <w:r w:rsidRPr="00D139D2">
              <w:rPr>
                <w:color w:val="000000" w:themeColor="text1"/>
                <w:lang w:val="en-GB"/>
              </w:rPr>
              <w:t>independent person in the society I am in. Working in my spare time is one of the factors I believe what will make myself proud.</w:t>
            </w:r>
          </w:p>
        </w:tc>
      </w:tr>
      <w:tr w:rsidR="00E97CB2" w:rsidRPr="0074558B" w14:paraId="3135C604" w14:textId="77777777" w:rsidTr="00F87D6D">
        <w:trPr>
          <w:trHeight w:val="125"/>
        </w:trPr>
        <w:tc>
          <w:tcPr>
            <w:tcW w:w="3060" w:type="pct"/>
            <w:shd w:val="clear" w:color="auto" w:fill="auto"/>
          </w:tcPr>
          <w:p w14:paraId="26846189" w14:textId="39A4B397" w:rsidR="00E97CB2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74558B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72CB38C4" wp14:editId="1F48A1BF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FB794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9" w:type="pct"/>
            <w:shd w:val="clear" w:color="auto" w:fill="auto"/>
          </w:tcPr>
          <w:p w14:paraId="3F9E9E29" w14:textId="77777777" w:rsidR="00E97CB2" w:rsidRPr="0074558B" w:rsidRDefault="00E97CB2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4326591F" w14:textId="77777777" w:rsidR="00E97CB2" w:rsidRPr="00501C27" w:rsidRDefault="00E97CB2" w:rsidP="00F5689F">
            <w:pPr>
              <w:spacing w:line="240" w:lineRule="auto"/>
              <w:rPr>
                <w:color w:val="FFFFFF" w:themeColor="background1"/>
                <w:sz w:val="8"/>
                <w:szCs w:val="8"/>
                <w:lang w:val="en-GB"/>
              </w:rPr>
            </w:pPr>
          </w:p>
        </w:tc>
      </w:tr>
      <w:tr w:rsidR="00E97CB2" w:rsidRPr="0074558B" w14:paraId="17C1A480" w14:textId="77777777" w:rsidTr="00F87D6D">
        <w:trPr>
          <w:trHeight w:val="2829"/>
        </w:trPr>
        <w:tc>
          <w:tcPr>
            <w:tcW w:w="3060" w:type="pct"/>
          </w:tcPr>
          <w:p w14:paraId="76FA536D" w14:textId="7E8A6B70" w:rsidR="00E97CB2" w:rsidRPr="0074558B" w:rsidRDefault="004A1D09" w:rsidP="00F5689F">
            <w:pPr>
              <w:rPr>
                <w:lang w:val="en-GB"/>
              </w:rPr>
            </w:pPr>
            <w:r w:rsidRPr="0074558B">
              <w:rPr>
                <w:noProof/>
                <w:lang w:val="en-GB" w:bidi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425977B" wp14:editId="174E38D1">
                      <wp:simplePos x="0" y="0"/>
                      <wp:positionH relativeFrom="page">
                        <wp:posOffset>-708660</wp:posOffset>
                      </wp:positionH>
                      <wp:positionV relativeFrom="paragraph">
                        <wp:posOffset>471170</wp:posOffset>
                      </wp:positionV>
                      <wp:extent cx="7802880" cy="10782300"/>
                      <wp:effectExtent l="0" t="0" r="7620" b="0"/>
                      <wp:wrapNone/>
                      <wp:docPr id="55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02880" cy="10782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3AEA9" id="Rectangle 58" o:spid="_x0000_s1026" alt="&quot;&quot;" style="position:absolute;margin-left:-55.8pt;margin-top:37.1pt;width:614.4pt;height:84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" fillcolor="#a9d4db [3204]" stroked="f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229" w:type="pct"/>
          </w:tcPr>
          <w:p w14:paraId="7C5F83D7" w14:textId="77777777" w:rsidR="00E97CB2" w:rsidRPr="0074558B" w:rsidRDefault="00E97CB2" w:rsidP="00F5689F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7751CA0F" w14:textId="77777777" w:rsidR="00E97CB2" w:rsidRPr="00501C27" w:rsidRDefault="00E97CB2" w:rsidP="00F5689F">
            <w:pPr>
              <w:rPr>
                <w:color w:val="FFFFFF" w:themeColor="background1"/>
                <w:lang w:val="en-GB"/>
              </w:rPr>
            </w:pPr>
          </w:p>
        </w:tc>
      </w:tr>
      <w:tr w:rsidR="00FC49E3" w:rsidRPr="0074558B" w14:paraId="1CFFC144" w14:textId="77777777" w:rsidTr="00F87D6D">
        <w:trPr>
          <w:trHeight w:val="419"/>
        </w:trPr>
        <w:tc>
          <w:tcPr>
            <w:tcW w:w="3060" w:type="pct"/>
          </w:tcPr>
          <w:p w14:paraId="7AD0907F" w14:textId="482B66CD" w:rsidR="00FC49E3" w:rsidRPr="0074558B" w:rsidRDefault="00000000" w:rsidP="00FC49E3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1680545767"/>
                <w:placeholder>
                  <w:docPart w:val="FEA4B7447A1D4F57B373A484BDA37F28"/>
                </w:placeholder>
                <w:temporary/>
                <w:showingPlcHdr/>
                <w15:appearance w15:val="hidden"/>
              </w:sdtPr>
              <w:sdtContent>
                <w:r w:rsidR="00FC49E3" w:rsidRPr="0074558B">
                  <w:rPr>
                    <w:rStyle w:val="PlaceholderText"/>
                    <w:color w:val="auto"/>
                    <w:lang w:val="en-GB" w:bidi="en-GB"/>
                  </w:rPr>
                  <w:t>Experience</w:t>
                </w:r>
              </w:sdtContent>
            </w:sdt>
            <w:r w:rsidR="00FC49E3" w:rsidRPr="0074558B">
              <w:rPr>
                <w:lang w:val="en-GB" w:bidi="en-GB"/>
              </w:rPr>
              <w:t xml:space="preserve"> </w:t>
            </w:r>
          </w:p>
        </w:tc>
        <w:tc>
          <w:tcPr>
            <w:tcW w:w="229" w:type="pct"/>
          </w:tcPr>
          <w:p w14:paraId="2E445BB6" w14:textId="77777777" w:rsidR="00FC49E3" w:rsidRPr="0074558B" w:rsidRDefault="00FC49E3" w:rsidP="00F5689F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0F7F2D76" w14:textId="77777777" w:rsidR="00FC49E3" w:rsidRPr="0074558B" w:rsidRDefault="00000000" w:rsidP="00E97CB2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-1275096728"/>
                <w:placeholder>
                  <w:docPart w:val="2B962011BFE14965BBD28A7A9322ED08"/>
                </w:placeholder>
                <w:temporary/>
                <w:showingPlcHdr/>
                <w15:appearance w15:val="hidden"/>
              </w:sdtPr>
              <w:sdtContent>
                <w:r w:rsidR="00FC49E3" w:rsidRPr="0074558B">
                  <w:rPr>
                    <w:lang w:val="en-GB" w:bidi="en-GB"/>
                  </w:rPr>
                  <w:t>Education</w:t>
                </w:r>
              </w:sdtContent>
            </w:sdt>
          </w:p>
        </w:tc>
      </w:tr>
      <w:tr w:rsidR="00E6525B" w:rsidRPr="0074558B" w14:paraId="141F1FC5" w14:textId="77777777" w:rsidTr="00F87D6D">
        <w:trPr>
          <w:trHeight w:val="125"/>
        </w:trPr>
        <w:tc>
          <w:tcPr>
            <w:tcW w:w="3060" w:type="pct"/>
            <w:shd w:val="clear" w:color="auto" w:fill="auto"/>
          </w:tcPr>
          <w:p w14:paraId="1AA6066D" w14:textId="022FCE55" w:rsidR="00E6525B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74558B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3423324F" wp14:editId="6C85FA87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398BD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9" w:type="pct"/>
            <w:shd w:val="clear" w:color="auto" w:fill="auto"/>
          </w:tcPr>
          <w:p w14:paraId="6E514A54" w14:textId="77777777" w:rsidR="00E6525B" w:rsidRPr="0074558B" w:rsidRDefault="00E6525B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711" w:type="pct"/>
            <w:shd w:val="clear" w:color="auto" w:fill="auto"/>
          </w:tcPr>
          <w:p w14:paraId="3F9D6456" w14:textId="77777777" w:rsidR="00E6525B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74558B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529E21A8" wp14:editId="177DF9AF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F4564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74558B" w14:paraId="64CA190F" w14:textId="77777777" w:rsidTr="00F87D6D">
        <w:trPr>
          <w:trHeight w:val="2515"/>
        </w:trPr>
        <w:tc>
          <w:tcPr>
            <w:tcW w:w="3060" w:type="pct"/>
            <w:vMerge w:val="restart"/>
          </w:tcPr>
          <w:p w14:paraId="7642740E" w14:textId="7A2D397B" w:rsidR="00FC49E3" w:rsidRPr="0074558B" w:rsidRDefault="00B90E3A" w:rsidP="00E97CB2">
            <w:pPr>
              <w:pStyle w:val="DateRange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t>018-2020</w:t>
            </w:r>
          </w:p>
          <w:p w14:paraId="6E6B2B01" w14:textId="0B2F7F98" w:rsidR="00FC49E3" w:rsidRPr="0074558B" w:rsidRDefault="00B90E3A" w:rsidP="00E97CB2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Volunteering in Family Business</w:t>
            </w:r>
          </w:p>
          <w:p w14:paraId="205DB130" w14:textId="1789BB93" w:rsidR="00FC49E3" w:rsidRPr="0036689E" w:rsidRDefault="00B90E3A" w:rsidP="00D87E03">
            <w:pPr>
              <w:pStyle w:val="Jobdescription"/>
              <w:rPr>
                <w:szCs w:val="18"/>
                <w:lang w:val="en-GB"/>
              </w:rPr>
            </w:pPr>
            <w:r w:rsidRPr="0036689E">
              <w:rPr>
                <w:szCs w:val="18"/>
                <w:lang w:val="en-GB"/>
              </w:rPr>
              <w:t>I worked as a receptionist, cashier, team member at my parents’ workplace. I had to do lots of multitasking: explaining our items to one customer and handling cash with another customer. Other than that, I also had to do lots of heavy labour work</w:t>
            </w:r>
            <w:r w:rsidR="00DB0DB2">
              <w:rPr>
                <w:szCs w:val="18"/>
                <w:lang w:val="en-GB"/>
              </w:rPr>
              <w:t>.</w:t>
            </w:r>
          </w:p>
        </w:tc>
        <w:tc>
          <w:tcPr>
            <w:tcW w:w="229" w:type="pct"/>
            <w:vMerge w:val="restart"/>
          </w:tcPr>
          <w:p w14:paraId="45634099" w14:textId="2F83A549" w:rsidR="00FC49E3" w:rsidRPr="0074558B" w:rsidRDefault="00FC49E3" w:rsidP="00E6525B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0BB21656" w14:textId="003C8D05" w:rsidR="00FC49E3" w:rsidRPr="0074558B" w:rsidRDefault="00AE5EFF" w:rsidP="00D87E03">
            <w:pPr>
              <w:pStyle w:val="DateRange"/>
              <w:rPr>
                <w:lang w:val="en-GB"/>
              </w:rPr>
            </w:pPr>
            <w:r>
              <w:rPr>
                <w:lang w:val="en-GB"/>
              </w:rPr>
              <w:t>2007-2018</w:t>
            </w:r>
          </w:p>
          <w:p w14:paraId="244F201F" w14:textId="77777777" w:rsidR="00FC49E3" w:rsidRDefault="00AE5EFF" w:rsidP="00AE5EFF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National diploma</w:t>
            </w:r>
          </w:p>
          <w:p w14:paraId="266DC2C3" w14:textId="71FC40E5" w:rsidR="00AE5EFF" w:rsidRDefault="00AE5EFF" w:rsidP="00AE5EFF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Ministry of Basic Education (Myanmar)</w:t>
            </w:r>
          </w:p>
          <w:p w14:paraId="7A982D55" w14:textId="77777777" w:rsidR="00AE5EFF" w:rsidRDefault="00AE5EFF" w:rsidP="00AE5EFF">
            <w:pPr>
              <w:pStyle w:val="JobTitleandDegree"/>
              <w:rPr>
                <w:lang w:val="en-GB"/>
              </w:rPr>
            </w:pPr>
          </w:p>
          <w:p w14:paraId="737C71C0" w14:textId="0F049D77" w:rsidR="00AE5EFF" w:rsidRDefault="005653F9" w:rsidP="00AE5EFF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January 2023 – September 2023</w:t>
            </w:r>
          </w:p>
          <w:p w14:paraId="7FF03426" w14:textId="06D9A8AA" w:rsidR="00AE5EFF" w:rsidRDefault="006315EA" w:rsidP="00AE5EFF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Bachelor’s in computer science</w:t>
            </w:r>
          </w:p>
          <w:p w14:paraId="4F850742" w14:textId="0671C5DE" w:rsidR="00AE5EFF" w:rsidRDefault="00AE5EFF" w:rsidP="00AE5EFF">
            <w:pPr>
              <w:pStyle w:val="JobTitleandDegree"/>
              <w:rPr>
                <w:lang w:val="en-GB"/>
              </w:rPr>
            </w:pPr>
            <w:r>
              <w:rPr>
                <w:lang w:val="en-GB"/>
              </w:rPr>
              <w:t>INTO Queen’s University Belfast</w:t>
            </w:r>
          </w:p>
          <w:p w14:paraId="5DE6E5F4" w14:textId="77777777" w:rsidR="00AE5EFF" w:rsidRDefault="00AE5EFF" w:rsidP="00AE5EFF">
            <w:pPr>
              <w:pStyle w:val="JobTitleandDegree"/>
              <w:rPr>
                <w:lang w:val="en-GB"/>
              </w:rPr>
            </w:pPr>
          </w:p>
          <w:p w14:paraId="5B05C092" w14:textId="77777777" w:rsidR="00AE5EFF" w:rsidRDefault="00AE5EFF" w:rsidP="00AE5EFF">
            <w:pPr>
              <w:pStyle w:val="JobTitleandDegree"/>
              <w:rPr>
                <w:lang w:val="en-GB"/>
              </w:rPr>
            </w:pPr>
          </w:p>
          <w:p w14:paraId="52676CE9" w14:textId="390F9902" w:rsidR="00AE5EFF" w:rsidRPr="0074558B" w:rsidRDefault="00AE5EFF" w:rsidP="00AE5EFF">
            <w:pPr>
              <w:pStyle w:val="JobTitleandDegree"/>
              <w:rPr>
                <w:lang w:val="en-GB"/>
              </w:rPr>
            </w:pPr>
          </w:p>
        </w:tc>
      </w:tr>
      <w:tr w:rsidR="00FC49E3" w:rsidRPr="0074558B" w14:paraId="1B0488F7" w14:textId="77777777" w:rsidTr="00F87D6D">
        <w:trPr>
          <w:trHeight w:val="157"/>
        </w:trPr>
        <w:tc>
          <w:tcPr>
            <w:tcW w:w="3060" w:type="pct"/>
            <w:vMerge/>
          </w:tcPr>
          <w:p w14:paraId="38303C4D" w14:textId="77777777" w:rsidR="00FC49E3" w:rsidRPr="0074558B" w:rsidRDefault="00FC49E3" w:rsidP="00E97CB2">
            <w:pPr>
              <w:pStyle w:val="Heading1"/>
              <w:rPr>
                <w:lang w:val="en-GB"/>
              </w:rPr>
            </w:pPr>
          </w:p>
        </w:tc>
        <w:tc>
          <w:tcPr>
            <w:tcW w:w="229" w:type="pct"/>
            <w:vMerge/>
          </w:tcPr>
          <w:p w14:paraId="2D86265F" w14:textId="77777777" w:rsidR="00FC49E3" w:rsidRPr="0074558B" w:rsidRDefault="00FC49E3" w:rsidP="00F5689F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0E7AE088" w14:textId="77777777" w:rsidR="00FC49E3" w:rsidRPr="0074558B" w:rsidRDefault="00000000" w:rsidP="00E97CB2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-1827432767"/>
                <w:placeholder>
                  <w:docPart w:val="818C2D6825984D39B39729DBA1FB1395"/>
                </w:placeholder>
                <w:temporary/>
                <w:showingPlcHdr/>
                <w15:appearance w15:val="hidden"/>
              </w:sdtPr>
              <w:sdtContent>
                <w:r w:rsidR="00FC49E3" w:rsidRPr="0074558B">
                  <w:rPr>
                    <w:lang w:val="en-GB" w:bidi="en-GB"/>
                  </w:rPr>
                  <w:t>Skills</w:t>
                </w:r>
              </w:sdtContent>
            </w:sdt>
          </w:p>
        </w:tc>
      </w:tr>
      <w:tr w:rsidR="00FC49E3" w:rsidRPr="0074558B" w14:paraId="27A02019" w14:textId="77777777" w:rsidTr="00F87D6D">
        <w:trPr>
          <w:trHeight w:val="125"/>
        </w:trPr>
        <w:tc>
          <w:tcPr>
            <w:tcW w:w="3060" w:type="pct"/>
            <w:vMerge/>
            <w:shd w:val="clear" w:color="auto" w:fill="auto"/>
          </w:tcPr>
          <w:p w14:paraId="1807311E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229" w:type="pct"/>
            <w:vMerge/>
            <w:shd w:val="clear" w:color="auto" w:fill="auto"/>
          </w:tcPr>
          <w:p w14:paraId="66F40704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711" w:type="pct"/>
            <w:shd w:val="clear" w:color="auto" w:fill="auto"/>
          </w:tcPr>
          <w:p w14:paraId="3ABE0A5B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74558B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56E06545" wp14:editId="7999F8D5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AA91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74558B" w14:paraId="11949FD7" w14:textId="77777777" w:rsidTr="00F87D6D">
        <w:trPr>
          <w:trHeight w:val="2751"/>
        </w:trPr>
        <w:tc>
          <w:tcPr>
            <w:tcW w:w="3060" w:type="pct"/>
            <w:vMerge/>
          </w:tcPr>
          <w:p w14:paraId="44FC2D28" w14:textId="77777777" w:rsidR="00FC49E3" w:rsidRPr="0074558B" w:rsidRDefault="00FC49E3" w:rsidP="00E97CB2">
            <w:pPr>
              <w:pStyle w:val="DateRange"/>
              <w:rPr>
                <w:lang w:val="en-GB"/>
              </w:rPr>
            </w:pPr>
          </w:p>
        </w:tc>
        <w:tc>
          <w:tcPr>
            <w:tcW w:w="229" w:type="pct"/>
            <w:vMerge/>
          </w:tcPr>
          <w:p w14:paraId="195D3BB7" w14:textId="77777777" w:rsidR="00FC49E3" w:rsidRPr="0074558B" w:rsidRDefault="00FC49E3" w:rsidP="00E6525B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67762885" w14:textId="046DA59F" w:rsidR="00FC49E3" w:rsidRDefault="00AE5EFF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Teamwork</w:t>
            </w:r>
          </w:p>
          <w:p w14:paraId="784EA7B9" w14:textId="4EDAFA54" w:rsidR="00AE5EFF" w:rsidRDefault="00AE5EFF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Problem</w:t>
            </w:r>
            <w:r w:rsidR="00A76B66">
              <w:rPr>
                <w:lang w:val="en-GB"/>
              </w:rPr>
              <w:t>-</w:t>
            </w:r>
            <w:r>
              <w:rPr>
                <w:lang w:val="en-GB"/>
              </w:rPr>
              <w:t>solving</w:t>
            </w:r>
          </w:p>
          <w:p w14:paraId="6CCD9226" w14:textId="55DA5CE4" w:rsidR="00AE5EFF" w:rsidRDefault="00AE5EFF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Multitasking</w:t>
            </w:r>
          </w:p>
          <w:p w14:paraId="5366FD0D" w14:textId="77777777" w:rsidR="00AE5EFF" w:rsidRDefault="00AE5EFF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Customer service</w:t>
            </w:r>
          </w:p>
          <w:p w14:paraId="0B5D6067" w14:textId="17C5FFDA" w:rsidR="00AE5EFF" w:rsidRDefault="00AE5EFF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Resilie</w:t>
            </w:r>
            <w:r w:rsidR="00A76B66">
              <w:rPr>
                <w:lang w:val="en-GB"/>
              </w:rPr>
              <w:t>nce</w:t>
            </w:r>
          </w:p>
          <w:p w14:paraId="523313BC" w14:textId="7BB4DE90" w:rsidR="00746F2D" w:rsidRDefault="00746F2D" w:rsidP="00AE5EFF">
            <w:pPr>
              <w:pStyle w:val="SkillsBullets"/>
              <w:rPr>
                <w:lang w:val="en-GB"/>
              </w:rPr>
            </w:pPr>
            <w:r>
              <w:rPr>
                <w:lang w:val="en-GB"/>
              </w:rPr>
              <w:t>Basic programming skill</w:t>
            </w:r>
            <w:r w:rsidR="0049492C">
              <w:rPr>
                <w:lang w:val="en-GB"/>
              </w:rPr>
              <w:t xml:space="preserve"> (e.g., C++)</w:t>
            </w:r>
          </w:p>
          <w:p w14:paraId="7D967F0A" w14:textId="125CC0CE" w:rsidR="00AE5EFF" w:rsidRPr="0074558B" w:rsidRDefault="00AE5EFF" w:rsidP="00AE5EFF">
            <w:pPr>
              <w:pStyle w:val="SkillsBullets"/>
              <w:numPr>
                <w:ilvl w:val="0"/>
                <w:numId w:val="0"/>
              </w:numPr>
              <w:ind w:left="288"/>
              <w:rPr>
                <w:lang w:val="en-GB"/>
              </w:rPr>
            </w:pPr>
          </w:p>
        </w:tc>
      </w:tr>
      <w:tr w:rsidR="00FC49E3" w:rsidRPr="0074558B" w14:paraId="181C02DB" w14:textId="77777777" w:rsidTr="00F87D6D">
        <w:trPr>
          <w:trHeight w:val="157"/>
        </w:trPr>
        <w:tc>
          <w:tcPr>
            <w:tcW w:w="3060" w:type="pct"/>
            <w:vMerge/>
          </w:tcPr>
          <w:p w14:paraId="0DC4C2AA" w14:textId="77777777" w:rsidR="00FC49E3" w:rsidRPr="0074558B" w:rsidRDefault="00FC49E3" w:rsidP="00E97CB2">
            <w:pPr>
              <w:pStyle w:val="Heading1"/>
              <w:rPr>
                <w:lang w:val="en-GB"/>
              </w:rPr>
            </w:pPr>
          </w:p>
        </w:tc>
        <w:tc>
          <w:tcPr>
            <w:tcW w:w="229" w:type="pct"/>
            <w:vMerge/>
          </w:tcPr>
          <w:p w14:paraId="506CB924" w14:textId="77777777" w:rsidR="00FC49E3" w:rsidRPr="0074558B" w:rsidRDefault="00FC49E3" w:rsidP="00F5689F">
            <w:pPr>
              <w:rPr>
                <w:lang w:val="en-GB"/>
              </w:rPr>
            </w:pPr>
          </w:p>
        </w:tc>
        <w:tc>
          <w:tcPr>
            <w:tcW w:w="1711" w:type="pct"/>
          </w:tcPr>
          <w:p w14:paraId="76077B8F" w14:textId="77777777" w:rsidR="00FC49E3" w:rsidRPr="0074558B" w:rsidRDefault="00000000" w:rsidP="00E97CB2">
            <w:pPr>
              <w:pStyle w:val="Heading1"/>
              <w:rPr>
                <w:lang w:val="en-GB"/>
              </w:rPr>
            </w:pPr>
            <w:sdt>
              <w:sdtPr>
                <w:rPr>
                  <w:lang w:val="en-GB"/>
                </w:rPr>
                <w:id w:val="325716262"/>
                <w:placeholder>
                  <w:docPart w:val="52A1C0B1CBEE447DB79A21AD7528E1E4"/>
                </w:placeholder>
                <w:temporary/>
                <w:showingPlcHdr/>
                <w15:appearance w15:val="hidden"/>
              </w:sdtPr>
              <w:sdtContent>
                <w:r w:rsidR="00FC49E3" w:rsidRPr="0074558B">
                  <w:rPr>
                    <w:lang w:val="en-GB" w:bidi="en-GB"/>
                  </w:rPr>
                  <w:t>Contact</w:t>
                </w:r>
              </w:sdtContent>
            </w:sdt>
          </w:p>
        </w:tc>
      </w:tr>
      <w:tr w:rsidR="00FC49E3" w:rsidRPr="0074558B" w14:paraId="68DB8205" w14:textId="77777777" w:rsidTr="00F87D6D">
        <w:trPr>
          <w:trHeight w:val="125"/>
        </w:trPr>
        <w:tc>
          <w:tcPr>
            <w:tcW w:w="3060" w:type="pct"/>
            <w:vMerge/>
            <w:shd w:val="clear" w:color="auto" w:fill="auto"/>
          </w:tcPr>
          <w:p w14:paraId="05A6403D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229" w:type="pct"/>
            <w:vMerge/>
            <w:shd w:val="clear" w:color="auto" w:fill="auto"/>
          </w:tcPr>
          <w:p w14:paraId="55FB0BDF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711" w:type="pct"/>
            <w:shd w:val="clear" w:color="auto" w:fill="auto"/>
          </w:tcPr>
          <w:p w14:paraId="1B034E32" w14:textId="77777777" w:rsidR="00FC49E3" w:rsidRPr="0074558B" w:rsidRDefault="00FC49E3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74558B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22EBEB62" wp14:editId="4FB1C693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00623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2CEDA721" w14:textId="7EFA492D" w:rsidR="00D87E03" w:rsidRPr="0074558B" w:rsidRDefault="00E25236" w:rsidP="00501C27">
      <w:pPr>
        <w:rPr>
          <w:lang w:val="en-GB"/>
        </w:rPr>
      </w:pPr>
      <w:r w:rsidRPr="00E2523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AC9699" wp14:editId="430F3172">
                <wp:simplePos x="0" y="0"/>
                <wp:positionH relativeFrom="page">
                  <wp:posOffset>4998720</wp:posOffset>
                </wp:positionH>
                <wp:positionV relativeFrom="paragraph">
                  <wp:posOffset>192405</wp:posOffset>
                </wp:positionV>
                <wp:extent cx="1638300" cy="1531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531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2092A" w14:textId="77777777" w:rsidR="00DB0DB2" w:rsidRDefault="00DB0DB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1817 Franklin Ave</w:t>
                            </w:r>
                          </w:p>
                          <w:p w14:paraId="103418D8" w14:textId="77777777" w:rsidR="00DB0DB2" w:rsidRDefault="00DB0DB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Polk County, Iowa</w:t>
                            </w:r>
                          </w:p>
                          <w:p w14:paraId="4FD703D1" w14:textId="77777777" w:rsidR="00DB0DB2" w:rsidRDefault="00DB0DB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50314</w:t>
                            </w:r>
                          </w:p>
                          <w:p w14:paraId="4293DCF1" w14:textId="604BA029" w:rsidR="005C7974" w:rsidRDefault="002A2D3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="00DB0DB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1 515-724-8198</w:t>
                            </w:r>
                          </w:p>
                          <w:p w14:paraId="7A79E756" w14:textId="2956F9EB" w:rsidR="002A2D38" w:rsidRPr="00E25236" w:rsidRDefault="00DB0DB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thaeaung345@gmail.com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9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6pt;margin-top:15.15pt;width:129pt;height:12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" fillcolor="#a9d4db [3204]" stroked="f">
                <v:textbox>
                  <w:txbxContent>
                    <w:p w14:paraId="2B62092A" w14:textId="77777777" w:rsidR="00DB0DB2" w:rsidRDefault="00DB0DB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1817 Franklin Ave</w:t>
                      </w:r>
                    </w:p>
                    <w:p w14:paraId="103418D8" w14:textId="77777777" w:rsidR="00DB0DB2" w:rsidRDefault="00DB0DB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Polk County, Iowa</w:t>
                      </w:r>
                    </w:p>
                    <w:p w14:paraId="4FD703D1" w14:textId="77777777" w:rsidR="00DB0DB2" w:rsidRDefault="00DB0DB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50314</w:t>
                      </w:r>
                    </w:p>
                    <w:p w14:paraId="4293DCF1" w14:textId="604BA029" w:rsidR="005C7974" w:rsidRDefault="002A2D3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="00DB0DB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1 515-724-8198</w:t>
                      </w:r>
                    </w:p>
                    <w:p w14:paraId="7A79E756" w14:textId="2956F9EB" w:rsidR="002A2D38" w:rsidRPr="00E25236" w:rsidRDefault="00DB0DB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thaeaung345@gmail.com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87E03" w:rsidRPr="0074558B" w:rsidSect="00AB344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1C2D" w14:textId="77777777" w:rsidR="00AB3443" w:rsidRDefault="00AB3443" w:rsidP="001B56AD">
      <w:pPr>
        <w:spacing w:line="240" w:lineRule="auto"/>
      </w:pPr>
      <w:r>
        <w:separator/>
      </w:r>
    </w:p>
  </w:endnote>
  <w:endnote w:type="continuationSeparator" w:id="0">
    <w:p w14:paraId="6BD9C0FE" w14:textId="77777777" w:rsidR="00AB3443" w:rsidRDefault="00AB3443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3CCE" w14:textId="77777777" w:rsidR="00AB3443" w:rsidRDefault="00AB3443" w:rsidP="001B56AD">
      <w:pPr>
        <w:spacing w:line="240" w:lineRule="auto"/>
      </w:pPr>
      <w:r>
        <w:separator/>
      </w:r>
    </w:p>
  </w:footnote>
  <w:footnote w:type="continuationSeparator" w:id="0">
    <w:p w14:paraId="1393DBF7" w14:textId="77777777" w:rsidR="00AB3443" w:rsidRDefault="00AB3443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38587638">
    <w:abstractNumId w:val="2"/>
  </w:num>
  <w:num w:numId="2" w16cid:durableId="615871249">
    <w:abstractNumId w:val="4"/>
  </w:num>
  <w:num w:numId="3" w16cid:durableId="1925912427">
    <w:abstractNumId w:val="3"/>
  </w:num>
  <w:num w:numId="4" w16cid:durableId="670134220">
    <w:abstractNumId w:val="0"/>
  </w:num>
  <w:num w:numId="5" w16cid:durableId="1495338049">
    <w:abstractNumId w:val="1"/>
  </w:num>
  <w:num w:numId="6" w16cid:durableId="167001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3A"/>
    <w:rsid w:val="000430BC"/>
    <w:rsid w:val="000B7E9E"/>
    <w:rsid w:val="001B56AD"/>
    <w:rsid w:val="00273963"/>
    <w:rsid w:val="002879D7"/>
    <w:rsid w:val="002A2D38"/>
    <w:rsid w:val="00340C75"/>
    <w:rsid w:val="0036689E"/>
    <w:rsid w:val="003A425B"/>
    <w:rsid w:val="003E6D64"/>
    <w:rsid w:val="003F6860"/>
    <w:rsid w:val="0049492C"/>
    <w:rsid w:val="004A1D09"/>
    <w:rsid w:val="004C7E05"/>
    <w:rsid w:val="004D3286"/>
    <w:rsid w:val="00501C27"/>
    <w:rsid w:val="005653F9"/>
    <w:rsid w:val="005B1B13"/>
    <w:rsid w:val="005C7974"/>
    <w:rsid w:val="005D49CA"/>
    <w:rsid w:val="006315EA"/>
    <w:rsid w:val="006375EF"/>
    <w:rsid w:val="00656398"/>
    <w:rsid w:val="006868D9"/>
    <w:rsid w:val="006F7F1C"/>
    <w:rsid w:val="00716622"/>
    <w:rsid w:val="0074558B"/>
    <w:rsid w:val="007466F4"/>
    <w:rsid w:val="00746F2D"/>
    <w:rsid w:val="00775D2E"/>
    <w:rsid w:val="00793691"/>
    <w:rsid w:val="007E4A96"/>
    <w:rsid w:val="00810BD7"/>
    <w:rsid w:val="008320AA"/>
    <w:rsid w:val="00851431"/>
    <w:rsid w:val="008539E9"/>
    <w:rsid w:val="0086291E"/>
    <w:rsid w:val="00863A77"/>
    <w:rsid w:val="00876415"/>
    <w:rsid w:val="008D2A24"/>
    <w:rsid w:val="00A1439F"/>
    <w:rsid w:val="00A635D5"/>
    <w:rsid w:val="00A76B66"/>
    <w:rsid w:val="00A82D03"/>
    <w:rsid w:val="00AB3443"/>
    <w:rsid w:val="00AE490A"/>
    <w:rsid w:val="00AE5EFF"/>
    <w:rsid w:val="00AF30A1"/>
    <w:rsid w:val="00B13E32"/>
    <w:rsid w:val="00B80EE9"/>
    <w:rsid w:val="00B90E3A"/>
    <w:rsid w:val="00B95CE6"/>
    <w:rsid w:val="00BB23D5"/>
    <w:rsid w:val="00BD5FAA"/>
    <w:rsid w:val="00C764ED"/>
    <w:rsid w:val="00C8183F"/>
    <w:rsid w:val="00C83E97"/>
    <w:rsid w:val="00C87E3E"/>
    <w:rsid w:val="00D139D2"/>
    <w:rsid w:val="00D87E03"/>
    <w:rsid w:val="00DB0DB2"/>
    <w:rsid w:val="00E25236"/>
    <w:rsid w:val="00E6525B"/>
    <w:rsid w:val="00E93DD7"/>
    <w:rsid w:val="00E97CB2"/>
    <w:rsid w:val="00ED6E70"/>
    <w:rsid w:val="00EF10F2"/>
    <w:rsid w:val="00F41ACF"/>
    <w:rsid w:val="00F5689F"/>
    <w:rsid w:val="00F7064C"/>
    <w:rsid w:val="00F87D6D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9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e%20Thae%20Aung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A4B7447A1D4F57B373A484BDA3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576E-DCD8-4E1A-B040-026EFAF72B05}"/>
      </w:docPartPr>
      <w:docPartBody>
        <w:p w:rsidR="000F62E4" w:rsidRDefault="009613F9">
          <w:pPr>
            <w:pStyle w:val="FEA4B7447A1D4F57B373A484BDA37F28"/>
          </w:pPr>
          <w:r w:rsidRPr="0074558B">
            <w:rPr>
              <w:rStyle w:val="PlaceholderText"/>
              <w:lang w:bidi="en-GB"/>
            </w:rPr>
            <w:t>Experience</w:t>
          </w:r>
        </w:p>
      </w:docPartBody>
    </w:docPart>
    <w:docPart>
      <w:docPartPr>
        <w:name w:val="2B962011BFE14965BBD28A7A9322E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2C03-B571-4423-84FA-C81D84D23363}"/>
      </w:docPartPr>
      <w:docPartBody>
        <w:p w:rsidR="000F62E4" w:rsidRDefault="009613F9">
          <w:pPr>
            <w:pStyle w:val="2B962011BFE14965BBD28A7A9322ED08"/>
          </w:pPr>
          <w:r w:rsidRPr="0074558B">
            <w:rPr>
              <w:lang w:bidi="en-GB"/>
            </w:rPr>
            <w:t>Education</w:t>
          </w:r>
        </w:p>
      </w:docPartBody>
    </w:docPart>
    <w:docPart>
      <w:docPartPr>
        <w:name w:val="818C2D6825984D39B39729DBA1FB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5FB11-183B-4D55-9DCB-2093239F85E9}"/>
      </w:docPartPr>
      <w:docPartBody>
        <w:p w:rsidR="000F62E4" w:rsidRDefault="009613F9">
          <w:pPr>
            <w:pStyle w:val="818C2D6825984D39B39729DBA1FB1395"/>
          </w:pPr>
          <w:r w:rsidRPr="0074558B">
            <w:rPr>
              <w:lang w:bidi="en-GB"/>
            </w:rPr>
            <w:t>Skills</w:t>
          </w:r>
        </w:p>
      </w:docPartBody>
    </w:docPart>
    <w:docPart>
      <w:docPartPr>
        <w:name w:val="52A1C0B1CBEE447DB79A21AD7528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D76F-0525-4D97-8DF3-B3D2A636821A}"/>
      </w:docPartPr>
      <w:docPartBody>
        <w:p w:rsidR="000F62E4" w:rsidRDefault="009613F9">
          <w:pPr>
            <w:pStyle w:val="52A1C0B1CBEE447DB79A21AD7528E1E4"/>
          </w:pPr>
          <w:r w:rsidRPr="0074558B">
            <w:rPr>
              <w:lang w:bidi="en-GB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624817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9"/>
    <w:rsid w:val="000F62E4"/>
    <w:rsid w:val="009613F9"/>
    <w:rsid w:val="00A0556F"/>
    <w:rsid w:val="00CA06D2"/>
    <w:rsid w:val="00F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3F9"/>
    <w:rPr>
      <w:color w:val="808080"/>
    </w:rPr>
  </w:style>
  <w:style w:type="paragraph" w:customStyle="1" w:styleId="FEA4B7447A1D4F57B373A484BDA37F28">
    <w:name w:val="FEA4B7447A1D4F57B373A484BDA37F28"/>
  </w:style>
  <w:style w:type="paragraph" w:customStyle="1" w:styleId="2B962011BFE14965BBD28A7A9322ED08">
    <w:name w:val="2B962011BFE14965BBD28A7A9322ED08"/>
  </w:style>
  <w:style w:type="paragraph" w:customStyle="1" w:styleId="818C2D6825984D39B39729DBA1FB1395">
    <w:name w:val="818C2D6825984D39B39729DBA1FB1395"/>
  </w:style>
  <w:style w:type="paragraph" w:customStyle="1" w:styleId="52A1C0B1CBEE447DB79A21AD7528E1E4">
    <w:name w:val="52A1C0B1CBEE447DB79A21AD7528E1E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2023-11-21T17:47:00Z</dcterms:created>
  <dcterms:modified xsi:type="dcterms:W3CDTF">2024-02-16T04:31:00Z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